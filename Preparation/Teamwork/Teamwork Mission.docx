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50A8" w14:textId="37430475" w:rsidR="00A9204E" w:rsidRDefault="00990E7B" w:rsidP="00990E7B">
      <w:pPr>
        <w:jc w:val="center"/>
        <w:rPr>
          <w:noProof/>
          <w:sz w:val="32"/>
          <w:szCs w:val="32"/>
        </w:rPr>
      </w:pPr>
      <w:r w:rsidRPr="00990E7B">
        <w:rPr>
          <w:noProof/>
          <w:sz w:val="32"/>
          <w:szCs w:val="32"/>
        </w:rPr>
        <w:t>Teamwork Mission</w:t>
      </w:r>
    </w:p>
    <w:p w14:paraId="210ECF60" w14:textId="77777777" w:rsidR="00C256F5" w:rsidRDefault="00C256F5" w:rsidP="00990E7B">
      <w:pPr>
        <w:jc w:val="center"/>
        <w:rPr>
          <w:noProof/>
          <w:sz w:val="32"/>
          <w:szCs w:val="32"/>
        </w:rPr>
      </w:pPr>
    </w:p>
    <w:p w14:paraId="5943A35D" w14:textId="241E3E26" w:rsidR="00C256F5" w:rsidRPr="00C256F5" w:rsidRDefault="00990E7B" w:rsidP="00C256F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 have watched all the videos and </w:t>
      </w:r>
      <w:r w:rsidR="0090320E">
        <w:rPr>
          <w:noProof/>
          <w:sz w:val="28"/>
          <w:szCs w:val="28"/>
        </w:rPr>
        <w:t xml:space="preserve">the most interresting part was How to find your leadership style. </w:t>
      </w:r>
      <w:r w:rsidR="00C256F5" w:rsidRPr="00C256F5">
        <w:rPr>
          <w:noProof/>
          <w:sz w:val="28"/>
          <w:szCs w:val="28"/>
        </w:rPr>
        <w:t xml:space="preserve">I've been privileged to hold leadership positions in diverse domains such as gaming and the workplace. My early entrepreneurial experience, partnering with my father to establish a </w:t>
      </w:r>
      <w:r w:rsidR="00C256F5">
        <w:rPr>
          <w:noProof/>
          <w:sz w:val="28"/>
          <w:szCs w:val="28"/>
        </w:rPr>
        <w:t xml:space="preserve">construction/utility </w:t>
      </w:r>
      <w:r w:rsidR="00C256F5" w:rsidRPr="00C256F5">
        <w:rPr>
          <w:noProof/>
          <w:sz w:val="28"/>
          <w:szCs w:val="28"/>
        </w:rPr>
        <w:t>company, enriched me with priceless insights.</w:t>
      </w:r>
    </w:p>
    <w:p w14:paraId="12DF01E7" w14:textId="77777777" w:rsidR="00C256F5" w:rsidRPr="00C256F5" w:rsidRDefault="00C256F5" w:rsidP="00C256F5">
      <w:pPr>
        <w:rPr>
          <w:noProof/>
          <w:sz w:val="28"/>
          <w:szCs w:val="28"/>
        </w:rPr>
      </w:pPr>
    </w:p>
    <w:p w14:paraId="0E68EDA1" w14:textId="1058A99A" w:rsidR="00990E7B" w:rsidRPr="00990E7B" w:rsidRDefault="00C256F5" w:rsidP="00C256F5">
      <w:pPr>
        <w:rPr>
          <w:noProof/>
          <w:sz w:val="28"/>
          <w:szCs w:val="28"/>
        </w:rPr>
      </w:pPr>
      <w:r w:rsidRPr="00C256F5">
        <w:rPr>
          <w:noProof/>
          <w:sz w:val="28"/>
          <w:szCs w:val="28"/>
        </w:rPr>
        <w:t>The role of a leader can be demanding, as it comes with considerable responsibility and pressure. However, mastering the art of communication and embracing a suitable leadership style can significantly ease the burden. I personally identify with a democratic leadership style that encourages teamwork and enables each member to realize their full potential.</w:t>
      </w:r>
    </w:p>
    <w:p w14:paraId="3F67A622" w14:textId="77777777" w:rsidR="00990E7B" w:rsidRPr="00457200" w:rsidRDefault="00990E7B">
      <w:pPr>
        <w:rPr>
          <w:noProof/>
        </w:rPr>
      </w:pPr>
    </w:p>
    <w:sectPr w:rsidR="00990E7B" w:rsidRPr="00457200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D29F" w14:textId="77777777" w:rsidR="00831364" w:rsidRDefault="00831364" w:rsidP="00457200">
      <w:r>
        <w:separator/>
      </w:r>
    </w:p>
  </w:endnote>
  <w:endnote w:type="continuationSeparator" w:id="0">
    <w:p w14:paraId="4ADE0F7D" w14:textId="77777777" w:rsidR="00831364" w:rsidRDefault="00831364" w:rsidP="00457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6046" w14:textId="77777777" w:rsidR="00831364" w:rsidRDefault="00831364" w:rsidP="00457200">
      <w:r>
        <w:separator/>
      </w:r>
    </w:p>
  </w:footnote>
  <w:footnote w:type="continuationSeparator" w:id="0">
    <w:p w14:paraId="5B7225C0" w14:textId="77777777" w:rsidR="00831364" w:rsidRDefault="00831364" w:rsidP="00457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D04D8E"/>
    <w:lvl w:ilvl="0">
      <w:start w:val="1"/>
      <w:numFmt w:val="decimal"/>
      <w:pStyle w:val="Numrerad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460FC8"/>
    <w:lvl w:ilvl="0">
      <w:start w:val="1"/>
      <w:numFmt w:val="decimal"/>
      <w:pStyle w:val="Numrerad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D45D62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882CFE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8C219AC"/>
    <w:lvl w:ilvl="0">
      <w:start w:val="1"/>
      <w:numFmt w:val="bullet"/>
      <w:pStyle w:val="Punktlist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386BC2"/>
    <w:lvl w:ilvl="0">
      <w:start w:val="1"/>
      <w:numFmt w:val="bullet"/>
      <w:pStyle w:val="Punktlist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8A8134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C6A456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5A5512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4C349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E70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2CF4F34"/>
    <w:multiLevelType w:val="multilevel"/>
    <w:tmpl w:val="04090023"/>
    <w:styleLink w:val="Artikelsek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7A0347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12159147">
    <w:abstractNumId w:val="22"/>
  </w:num>
  <w:num w:numId="2" w16cid:durableId="1659572275">
    <w:abstractNumId w:val="13"/>
  </w:num>
  <w:num w:numId="3" w16cid:durableId="1142770070">
    <w:abstractNumId w:val="11"/>
  </w:num>
  <w:num w:numId="4" w16cid:durableId="1164783612">
    <w:abstractNumId w:val="24"/>
  </w:num>
  <w:num w:numId="5" w16cid:durableId="1352804068">
    <w:abstractNumId w:val="15"/>
  </w:num>
  <w:num w:numId="6" w16cid:durableId="1825466042">
    <w:abstractNumId w:val="19"/>
  </w:num>
  <w:num w:numId="7" w16cid:durableId="1532186340">
    <w:abstractNumId w:val="21"/>
  </w:num>
  <w:num w:numId="8" w16cid:durableId="1455782619">
    <w:abstractNumId w:val="9"/>
  </w:num>
  <w:num w:numId="9" w16cid:durableId="476806044">
    <w:abstractNumId w:val="7"/>
  </w:num>
  <w:num w:numId="10" w16cid:durableId="528834601">
    <w:abstractNumId w:val="6"/>
  </w:num>
  <w:num w:numId="11" w16cid:durableId="636186871">
    <w:abstractNumId w:val="5"/>
  </w:num>
  <w:num w:numId="12" w16cid:durableId="756635641">
    <w:abstractNumId w:val="4"/>
  </w:num>
  <w:num w:numId="13" w16cid:durableId="367264089">
    <w:abstractNumId w:val="8"/>
  </w:num>
  <w:num w:numId="14" w16cid:durableId="389815567">
    <w:abstractNumId w:val="3"/>
  </w:num>
  <w:num w:numId="15" w16cid:durableId="1678654854">
    <w:abstractNumId w:val="2"/>
  </w:num>
  <w:num w:numId="16" w16cid:durableId="90011099">
    <w:abstractNumId w:val="1"/>
  </w:num>
  <w:num w:numId="17" w16cid:durableId="158349902">
    <w:abstractNumId w:val="0"/>
  </w:num>
  <w:num w:numId="18" w16cid:durableId="1249390600">
    <w:abstractNumId w:val="16"/>
  </w:num>
  <w:num w:numId="19" w16cid:durableId="1537934022">
    <w:abstractNumId w:val="17"/>
  </w:num>
  <w:num w:numId="20" w16cid:durableId="48723419">
    <w:abstractNumId w:val="23"/>
  </w:num>
  <w:num w:numId="21" w16cid:durableId="1837499706">
    <w:abstractNumId w:val="20"/>
  </w:num>
  <w:num w:numId="22" w16cid:durableId="587886090">
    <w:abstractNumId w:val="12"/>
  </w:num>
  <w:num w:numId="23" w16cid:durableId="1306853492">
    <w:abstractNumId w:val="25"/>
  </w:num>
  <w:num w:numId="24" w16cid:durableId="199049074">
    <w:abstractNumId w:val="18"/>
  </w:num>
  <w:num w:numId="25" w16cid:durableId="1110198537">
    <w:abstractNumId w:val="10"/>
  </w:num>
  <w:num w:numId="26" w16cid:durableId="18206136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7B"/>
    <w:rsid w:val="0017666C"/>
    <w:rsid w:val="00235884"/>
    <w:rsid w:val="00457200"/>
    <w:rsid w:val="004E108E"/>
    <w:rsid w:val="00645252"/>
    <w:rsid w:val="006D3D74"/>
    <w:rsid w:val="00831364"/>
    <w:rsid w:val="0083569A"/>
    <w:rsid w:val="0090320E"/>
    <w:rsid w:val="00914234"/>
    <w:rsid w:val="00990E7B"/>
    <w:rsid w:val="00A9204E"/>
    <w:rsid w:val="00B71934"/>
    <w:rsid w:val="00C2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B4D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00"/>
    <w:rPr>
      <w:rFonts w:ascii="Calibri" w:hAnsi="Calibri" w:cs="Calibri"/>
    </w:rPr>
  </w:style>
  <w:style w:type="paragraph" w:styleId="Rubrik1">
    <w:name w:val="heading 1"/>
    <w:basedOn w:val="Normal"/>
    <w:next w:val="Normal"/>
    <w:link w:val="Rubrik1Char"/>
    <w:uiPriority w:val="9"/>
    <w:qFormat/>
    <w:rsid w:val="00457200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57200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57200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57200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457200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457200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00457200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rsid w:val="00457200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rsid w:val="00457200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57200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57200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57200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457200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Rubrik5Char">
    <w:name w:val="Rubrik 5 Char"/>
    <w:basedOn w:val="Standardstycketeckensnitt"/>
    <w:link w:val="Rubrik5"/>
    <w:uiPriority w:val="9"/>
    <w:rsid w:val="00457200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Rubrik6Char">
    <w:name w:val="Rubrik 6 Char"/>
    <w:basedOn w:val="Standardstycketeckensnitt"/>
    <w:link w:val="Rubrik6"/>
    <w:uiPriority w:val="9"/>
    <w:rsid w:val="00457200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rsid w:val="00457200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rsid w:val="00457200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rsid w:val="00457200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Rubrik">
    <w:name w:val="Title"/>
    <w:basedOn w:val="Normal"/>
    <w:next w:val="Normal"/>
    <w:link w:val="RubrikChar"/>
    <w:uiPriority w:val="10"/>
    <w:qFormat/>
    <w:rsid w:val="00457200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57200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572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57200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Diskretbetoning">
    <w:name w:val="Subtle Emphasis"/>
    <w:basedOn w:val="Standardstycketeckensnitt"/>
    <w:uiPriority w:val="19"/>
    <w:qFormat/>
    <w:rsid w:val="00457200"/>
    <w:rPr>
      <w:rFonts w:ascii="Calibri" w:hAnsi="Calibri" w:cs="Calibri"/>
      <w:i/>
      <w:iCs/>
      <w:color w:val="404040" w:themeColor="text1" w:themeTint="BF"/>
    </w:rPr>
  </w:style>
  <w:style w:type="character" w:styleId="Betoning">
    <w:name w:val="Emphasis"/>
    <w:basedOn w:val="Standardstycketeckensnitt"/>
    <w:uiPriority w:val="20"/>
    <w:qFormat/>
    <w:rsid w:val="00457200"/>
    <w:rPr>
      <w:rFonts w:ascii="Calibri" w:hAnsi="Calibri" w:cs="Calibri"/>
      <w:i/>
      <w:iCs/>
    </w:rPr>
  </w:style>
  <w:style w:type="character" w:styleId="Starkbetoning">
    <w:name w:val="Intense Emphasis"/>
    <w:basedOn w:val="Standardstycketeckensnitt"/>
    <w:uiPriority w:val="21"/>
    <w:qFormat/>
    <w:rsid w:val="00457200"/>
    <w:rPr>
      <w:rFonts w:ascii="Calibri" w:hAnsi="Calibri" w:cs="Calibri"/>
      <w:i/>
      <w:iCs/>
      <w:color w:val="1F4E79" w:themeColor="accent1" w:themeShade="80"/>
    </w:rPr>
  </w:style>
  <w:style w:type="character" w:styleId="Stark">
    <w:name w:val="Strong"/>
    <w:basedOn w:val="Standardstycketeckensnitt"/>
    <w:uiPriority w:val="22"/>
    <w:qFormat/>
    <w:rsid w:val="00457200"/>
    <w:rPr>
      <w:rFonts w:ascii="Calibri" w:hAnsi="Calibri" w:cs="Calibri"/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4572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57200"/>
    <w:rPr>
      <w:rFonts w:ascii="Calibri" w:hAnsi="Calibri" w:cs="Calibri"/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57200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57200"/>
    <w:rPr>
      <w:rFonts w:ascii="Calibri" w:hAnsi="Calibri" w:cs="Calibri"/>
      <w:i/>
      <w:iCs/>
      <w:color w:val="1F4E79" w:themeColor="accent1" w:themeShade="80"/>
    </w:rPr>
  </w:style>
  <w:style w:type="character" w:styleId="Diskretreferens">
    <w:name w:val="Subtle Reference"/>
    <w:basedOn w:val="Standardstycketeckensnitt"/>
    <w:uiPriority w:val="31"/>
    <w:qFormat/>
    <w:rsid w:val="00457200"/>
    <w:rPr>
      <w:rFonts w:ascii="Calibri" w:hAnsi="Calibri" w:cs="Calibri"/>
      <w:smallCaps/>
      <w:color w:val="5A5A5A" w:themeColor="text1" w:themeTint="A5"/>
    </w:rPr>
  </w:style>
  <w:style w:type="character" w:styleId="Starkreferens">
    <w:name w:val="Intense Reference"/>
    <w:basedOn w:val="Standardstycketeckensnitt"/>
    <w:uiPriority w:val="32"/>
    <w:qFormat/>
    <w:rsid w:val="00457200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okenstitel">
    <w:name w:val="Book Title"/>
    <w:basedOn w:val="Standardstycketeckensnitt"/>
    <w:uiPriority w:val="33"/>
    <w:qFormat/>
    <w:rsid w:val="00457200"/>
    <w:rPr>
      <w:rFonts w:ascii="Calibri" w:hAnsi="Calibri" w:cs="Calibri"/>
      <w:b/>
      <w:bCs/>
      <w:i/>
      <w:iCs/>
      <w:spacing w:val="5"/>
    </w:rPr>
  </w:style>
  <w:style w:type="character" w:styleId="Hyperlnk">
    <w:name w:val="Hyperlink"/>
    <w:basedOn w:val="Standardstycketeckensnitt"/>
    <w:uiPriority w:val="99"/>
    <w:unhideWhenUsed/>
    <w:rsid w:val="00457200"/>
    <w:rPr>
      <w:rFonts w:ascii="Calibri" w:hAnsi="Calibri" w:cs="Calibri"/>
      <w:color w:val="1F4E79" w:themeColor="accent1" w:themeShade="80"/>
      <w:u w:val="single"/>
    </w:rPr>
  </w:style>
  <w:style w:type="character" w:styleId="AnvndHyperlnk">
    <w:name w:val="FollowedHyperlink"/>
    <w:basedOn w:val="Standardstycketeckensnitt"/>
    <w:uiPriority w:val="99"/>
    <w:unhideWhenUsed/>
    <w:rsid w:val="00457200"/>
    <w:rPr>
      <w:rFonts w:ascii="Calibri" w:hAnsi="Calibri" w:cs="Calibri"/>
      <w:color w:val="954F72" w:themeColor="followed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457200"/>
    <w:pPr>
      <w:spacing w:after="200"/>
    </w:pPr>
    <w:rPr>
      <w:i/>
      <w:iCs/>
      <w:color w:val="44546A" w:themeColor="text2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57200"/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57200"/>
    <w:rPr>
      <w:rFonts w:ascii="Segoe UI" w:hAnsi="Segoe UI" w:cs="Segoe UI"/>
      <w:szCs w:val="18"/>
    </w:rPr>
  </w:style>
  <w:style w:type="paragraph" w:styleId="Indragetstycke">
    <w:name w:val="Block Text"/>
    <w:basedOn w:val="Normal"/>
    <w:uiPriority w:val="99"/>
    <w:semiHidden/>
    <w:unhideWhenUsed/>
    <w:rsid w:val="00457200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rdtext3">
    <w:name w:val="Body Text 3"/>
    <w:basedOn w:val="Normal"/>
    <w:link w:val="Brdtext3Char"/>
    <w:uiPriority w:val="99"/>
    <w:semiHidden/>
    <w:unhideWhenUsed/>
    <w:rsid w:val="00457200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457200"/>
    <w:rPr>
      <w:rFonts w:ascii="Calibri" w:hAnsi="Calibri" w:cs="Calibri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457200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457200"/>
    <w:rPr>
      <w:rFonts w:ascii="Calibri" w:hAnsi="Calibri" w:cs="Calibri"/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457200"/>
    <w:rPr>
      <w:rFonts w:ascii="Calibri" w:hAnsi="Calibri" w:cs="Calibri"/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457200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457200"/>
    <w:rPr>
      <w:rFonts w:ascii="Calibri" w:hAnsi="Calibri" w:cs="Calibri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45720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457200"/>
    <w:rPr>
      <w:rFonts w:ascii="Calibri" w:hAnsi="Calibri" w:cs="Calibri"/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457200"/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457200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457200"/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457200"/>
    <w:rPr>
      <w:rFonts w:ascii="Calibri" w:hAnsi="Calibri" w:cs="Calibri"/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457200"/>
    <w:rPr>
      <w:rFonts w:ascii="Calibri Light" w:eastAsiaTheme="majorEastAsia" w:hAnsi="Calibri Light" w:cs="Calibri Light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457200"/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57200"/>
    <w:rPr>
      <w:rFonts w:ascii="Calibri" w:hAnsi="Calibri" w:cs="Calibri"/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457200"/>
    <w:rPr>
      <w:rFonts w:ascii="Consolas" w:hAnsi="Consolas" w:cs="Calibri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457200"/>
    <w:rPr>
      <w:rFonts w:ascii="Consolas" w:hAnsi="Consolas" w:cs="Calibri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457200"/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457200"/>
    <w:rPr>
      <w:rFonts w:ascii="Consolas" w:hAnsi="Consolas" w:cs="Calibri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457200"/>
    <w:rPr>
      <w:rFonts w:ascii="Consolas" w:hAnsi="Consolas" w:cs="Calibri"/>
      <w:sz w:val="22"/>
      <w:szCs w:val="20"/>
    </w:rPr>
  </w:style>
  <w:style w:type="paragraph" w:styleId="Makrotext">
    <w:name w:val="macro"/>
    <w:link w:val="MakrotextChar"/>
    <w:uiPriority w:val="99"/>
    <w:semiHidden/>
    <w:unhideWhenUsed/>
    <w:rsid w:val="004572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457200"/>
    <w:rPr>
      <w:rFonts w:ascii="Consolas" w:hAnsi="Consolas" w:cs="Calibri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457200"/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457200"/>
    <w:rPr>
      <w:rFonts w:ascii="Consolas" w:hAnsi="Consolas" w:cs="Calibri"/>
      <w:szCs w:val="21"/>
    </w:rPr>
  </w:style>
  <w:style w:type="character" w:styleId="Platshllartext">
    <w:name w:val="Placeholder Text"/>
    <w:basedOn w:val="Standardstycketeckensnitt"/>
    <w:uiPriority w:val="99"/>
    <w:semiHidden/>
    <w:rsid w:val="00457200"/>
    <w:rPr>
      <w:rFonts w:ascii="Calibri" w:hAnsi="Calibri" w:cs="Calibri"/>
      <w:color w:val="3B3838" w:themeColor="background2" w:themeShade="40"/>
    </w:rPr>
  </w:style>
  <w:style w:type="paragraph" w:styleId="Sidhuvud">
    <w:name w:val="header"/>
    <w:basedOn w:val="Normal"/>
    <w:link w:val="SidhuvudChar"/>
    <w:uiPriority w:val="99"/>
    <w:unhideWhenUsed/>
    <w:rsid w:val="00457200"/>
  </w:style>
  <w:style w:type="character" w:customStyle="1" w:styleId="SidhuvudChar">
    <w:name w:val="Sidhuvud Char"/>
    <w:basedOn w:val="Standardstycketeckensnitt"/>
    <w:link w:val="Sidhuvud"/>
    <w:uiPriority w:val="99"/>
    <w:rsid w:val="00457200"/>
    <w:rPr>
      <w:rFonts w:ascii="Calibri" w:hAnsi="Calibri" w:cs="Calibri"/>
    </w:rPr>
  </w:style>
  <w:style w:type="paragraph" w:styleId="Sidfot">
    <w:name w:val="footer"/>
    <w:basedOn w:val="Normal"/>
    <w:link w:val="SidfotChar"/>
    <w:uiPriority w:val="99"/>
    <w:unhideWhenUsed/>
    <w:rsid w:val="00457200"/>
  </w:style>
  <w:style w:type="character" w:customStyle="1" w:styleId="SidfotChar">
    <w:name w:val="Sidfot Char"/>
    <w:basedOn w:val="Standardstycketeckensnitt"/>
    <w:link w:val="Sidfot"/>
    <w:uiPriority w:val="99"/>
    <w:rsid w:val="00457200"/>
    <w:rPr>
      <w:rFonts w:ascii="Calibri" w:hAnsi="Calibri" w:cs="Calibri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457200"/>
    <w:pPr>
      <w:spacing w:after="120"/>
      <w:ind w:left="1757"/>
    </w:pPr>
  </w:style>
  <w:style w:type="character" w:styleId="Nmn">
    <w:name w:val="Mention"/>
    <w:basedOn w:val="Standardstycketeckensnitt"/>
    <w:uiPriority w:val="99"/>
    <w:semiHidden/>
    <w:unhideWhenUsed/>
    <w:rsid w:val="00457200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Ingenlista"/>
    <w:uiPriority w:val="99"/>
    <w:semiHidden/>
    <w:unhideWhenUsed/>
    <w:rsid w:val="00457200"/>
    <w:pPr>
      <w:numPr>
        <w:numId w:val="24"/>
      </w:numPr>
    </w:pPr>
  </w:style>
  <w:style w:type="numbering" w:styleId="1ai">
    <w:name w:val="Outline List 1"/>
    <w:basedOn w:val="Ingenlista"/>
    <w:uiPriority w:val="99"/>
    <w:semiHidden/>
    <w:unhideWhenUsed/>
    <w:rsid w:val="00457200"/>
    <w:pPr>
      <w:numPr>
        <w:numId w:val="25"/>
      </w:numPr>
    </w:pPr>
  </w:style>
  <w:style w:type="character" w:styleId="HTML-variabel">
    <w:name w:val="HTML Variable"/>
    <w:basedOn w:val="Standardstycketeckensnitt"/>
    <w:uiPriority w:val="99"/>
    <w:semiHidden/>
    <w:unhideWhenUsed/>
    <w:rsid w:val="00457200"/>
    <w:rPr>
      <w:rFonts w:ascii="Calibri" w:hAnsi="Calibri" w:cs="Calibri"/>
      <w:i/>
      <w:iCs/>
    </w:rPr>
  </w:style>
  <w:style w:type="paragraph" w:styleId="HTML-adress">
    <w:name w:val="HTML Address"/>
    <w:basedOn w:val="Normal"/>
    <w:link w:val="HTML-adressChar"/>
    <w:uiPriority w:val="99"/>
    <w:semiHidden/>
    <w:unhideWhenUsed/>
    <w:rsid w:val="00457200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457200"/>
    <w:rPr>
      <w:rFonts w:ascii="Calibri" w:hAnsi="Calibri" w:cs="Calibri"/>
      <w:i/>
      <w:iCs/>
    </w:rPr>
  </w:style>
  <w:style w:type="character" w:styleId="HTML-definition">
    <w:name w:val="HTML Definition"/>
    <w:basedOn w:val="Standardstycketeckensnitt"/>
    <w:uiPriority w:val="99"/>
    <w:semiHidden/>
    <w:unhideWhenUsed/>
    <w:rsid w:val="00457200"/>
    <w:rPr>
      <w:rFonts w:ascii="Calibri" w:hAnsi="Calibri" w:cs="Calibri"/>
      <w:i/>
      <w:iCs/>
    </w:rPr>
  </w:style>
  <w:style w:type="character" w:styleId="HTML-citat">
    <w:name w:val="HTML Cite"/>
    <w:basedOn w:val="Standardstycketeckensnitt"/>
    <w:uiPriority w:val="99"/>
    <w:semiHidden/>
    <w:unhideWhenUsed/>
    <w:rsid w:val="00457200"/>
    <w:rPr>
      <w:rFonts w:ascii="Calibri" w:hAnsi="Calibri" w:cs="Calibri"/>
      <w:i/>
      <w:iCs/>
    </w:rPr>
  </w:style>
  <w:style w:type="character" w:styleId="HTML-exempel">
    <w:name w:val="HTML Sample"/>
    <w:basedOn w:val="Standardstycketeckensnitt"/>
    <w:uiPriority w:val="99"/>
    <w:semiHidden/>
    <w:unhideWhenUsed/>
    <w:rsid w:val="00457200"/>
    <w:rPr>
      <w:rFonts w:ascii="Consolas" w:hAnsi="Consolas" w:cs="Calibri"/>
      <w:sz w:val="24"/>
      <w:szCs w:val="24"/>
    </w:rPr>
  </w:style>
  <w:style w:type="character" w:styleId="HTML-akronym">
    <w:name w:val="HTML Acronym"/>
    <w:basedOn w:val="Standardstycketeckensnitt"/>
    <w:uiPriority w:val="99"/>
    <w:semiHidden/>
    <w:unhideWhenUsed/>
    <w:rsid w:val="00457200"/>
    <w:rPr>
      <w:rFonts w:ascii="Calibri" w:hAnsi="Calibri" w:cs="Calibri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457200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457200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457200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457200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457200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457200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457200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457200"/>
    <w:pPr>
      <w:spacing w:after="100"/>
      <w:ind w:left="1540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57200"/>
    <w:pPr>
      <w:outlineLvl w:val="9"/>
    </w:pPr>
    <w:rPr>
      <w:color w:val="2E74B5" w:themeColor="accent1" w:themeShade="BF"/>
    </w:rPr>
  </w:style>
  <w:style w:type="table" w:styleId="Professionelltabell">
    <w:name w:val="Table Professional"/>
    <w:basedOn w:val="Normaltabell"/>
    <w:uiPriority w:val="99"/>
    <w:semiHidden/>
    <w:unhideWhenUsed/>
    <w:rsid w:val="0045720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llanmrklista1">
    <w:name w:val="Medium List 1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457200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trutnt1">
    <w:name w:val="Medium Grid 1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Litteraturfrteckning">
    <w:name w:val="Bibliography"/>
    <w:basedOn w:val="Normal"/>
    <w:next w:val="Normal"/>
    <w:uiPriority w:val="37"/>
    <w:semiHidden/>
    <w:unhideWhenUsed/>
    <w:rsid w:val="00457200"/>
  </w:style>
  <w:style w:type="character" w:styleId="Hashtagg">
    <w:name w:val="Hashtag"/>
    <w:basedOn w:val="Standardstycketeckensnitt"/>
    <w:uiPriority w:val="99"/>
    <w:semiHidden/>
    <w:unhideWhenUsed/>
    <w:rsid w:val="00457200"/>
    <w:rPr>
      <w:rFonts w:ascii="Calibri" w:hAnsi="Calibri" w:cs="Calibri"/>
      <w:color w:val="2B579A"/>
      <w:shd w:val="clear" w:color="auto" w:fill="E1DFDD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45720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457200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anttabell">
    <w:name w:val="Table Elegant"/>
    <w:basedOn w:val="Normaltabell"/>
    <w:uiPriority w:val="99"/>
    <w:semiHidden/>
    <w:unhideWhenUsed/>
    <w:rsid w:val="0045720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45720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5720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5720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5720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57200"/>
    <w:pPr>
      <w:ind w:left="1800" w:hanging="360"/>
      <w:contextualSpacing/>
    </w:pPr>
  </w:style>
  <w:style w:type="table" w:styleId="Tabellista1">
    <w:name w:val="Table List 1"/>
    <w:basedOn w:val="Normaltabell"/>
    <w:uiPriority w:val="99"/>
    <w:semiHidden/>
    <w:unhideWhenUsed/>
    <w:rsid w:val="0045720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45720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45720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45720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45720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45720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45720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45720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rtstt">
    <w:name w:val="List Continue"/>
    <w:basedOn w:val="Normal"/>
    <w:uiPriority w:val="99"/>
    <w:semiHidden/>
    <w:unhideWhenUsed/>
    <w:rsid w:val="00457200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457200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457200"/>
    <w:pPr>
      <w:spacing w:after="120"/>
      <w:ind w:left="1080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457200"/>
    <w:pPr>
      <w:spacing w:after="120"/>
      <w:ind w:left="1440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457200"/>
    <w:pPr>
      <w:spacing w:after="120"/>
      <w:ind w:left="1800"/>
      <w:contextualSpacing/>
    </w:pPr>
  </w:style>
  <w:style w:type="paragraph" w:styleId="Liststycke">
    <w:name w:val="List Paragraph"/>
    <w:basedOn w:val="Normal"/>
    <w:uiPriority w:val="34"/>
    <w:semiHidden/>
    <w:unhideWhenUsed/>
    <w:qFormat/>
    <w:rsid w:val="00457200"/>
    <w:pPr>
      <w:ind w:left="720"/>
      <w:contextualSpacing/>
    </w:pPr>
  </w:style>
  <w:style w:type="paragraph" w:styleId="Numreradlista">
    <w:name w:val="List Number"/>
    <w:basedOn w:val="Normal"/>
    <w:uiPriority w:val="99"/>
    <w:semiHidden/>
    <w:unhideWhenUsed/>
    <w:rsid w:val="00457200"/>
    <w:pPr>
      <w:numPr>
        <w:numId w:val="13"/>
      </w:numPr>
      <w:contextualSpacing/>
    </w:pPr>
  </w:style>
  <w:style w:type="paragraph" w:styleId="Numreradlista2">
    <w:name w:val="List Number 2"/>
    <w:basedOn w:val="Normal"/>
    <w:uiPriority w:val="99"/>
    <w:semiHidden/>
    <w:unhideWhenUsed/>
    <w:rsid w:val="00457200"/>
    <w:pPr>
      <w:numPr>
        <w:numId w:val="14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457200"/>
    <w:pPr>
      <w:numPr>
        <w:numId w:val="15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457200"/>
    <w:pPr>
      <w:numPr>
        <w:numId w:val="16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457200"/>
    <w:pPr>
      <w:numPr>
        <w:numId w:val="17"/>
      </w:numPr>
      <w:contextualSpacing/>
    </w:pPr>
  </w:style>
  <w:style w:type="paragraph" w:styleId="Punktlista">
    <w:name w:val="List Bullet"/>
    <w:basedOn w:val="Normal"/>
    <w:uiPriority w:val="99"/>
    <w:semiHidden/>
    <w:unhideWhenUsed/>
    <w:rsid w:val="00457200"/>
    <w:pPr>
      <w:numPr>
        <w:numId w:val="8"/>
      </w:numPr>
      <w:contextualSpacing/>
    </w:pPr>
  </w:style>
  <w:style w:type="paragraph" w:styleId="Punktlista2">
    <w:name w:val="List Bullet 2"/>
    <w:basedOn w:val="Normal"/>
    <w:uiPriority w:val="99"/>
    <w:semiHidden/>
    <w:unhideWhenUsed/>
    <w:rsid w:val="00457200"/>
    <w:pPr>
      <w:numPr>
        <w:numId w:val="9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457200"/>
    <w:pPr>
      <w:numPr>
        <w:numId w:val="10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457200"/>
    <w:pPr>
      <w:numPr>
        <w:numId w:val="11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457200"/>
    <w:pPr>
      <w:numPr>
        <w:numId w:val="12"/>
      </w:numPr>
      <w:contextualSpacing/>
    </w:pPr>
  </w:style>
  <w:style w:type="table" w:styleId="Standardtabell1">
    <w:name w:val="Table Classic 1"/>
    <w:basedOn w:val="Normaltabell"/>
    <w:uiPriority w:val="99"/>
    <w:semiHidden/>
    <w:unhideWhenUsed/>
    <w:rsid w:val="0045720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45720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45720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45720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igurfrteckning">
    <w:name w:val="table of figures"/>
    <w:basedOn w:val="Normal"/>
    <w:next w:val="Normal"/>
    <w:uiPriority w:val="99"/>
    <w:semiHidden/>
    <w:unhideWhenUsed/>
    <w:rsid w:val="00457200"/>
  </w:style>
  <w:style w:type="character" w:styleId="Slutnotsreferens">
    <w:name w:val="endnote reference"/>
    <w:basedOn w:val="Standardstycketeckensnitt"/>
    <w:uiPriority w:val="99"/>
    <w:semiHidden/>
    <w:unhideWhenUsed/>
    <w:rsid w:val="00457200"/>
    <w:rPr>
      <w:rFonts w:ascii="Calibri" w:hAnsi="Calibri" w:cs="Calibri"/>
      <w:vertAlign w:val="superscript"/>
    </w:rPr>
  </w:style>
  <w:style w:type="paragraph" w:styleId="Citatfrteckning">
    <w:name w:val="table of authorities"/>
    <w:basedOn w:val="Normal"/>
    <w:next w:val="Normal"/>
    <w:uiPriority w:val="99"/>
    <w:semiHidden/>
    <w:unhideWhenUsed/>
    <w:rsid w:val="00457200"/>
    <w:pPr>
      <w:ind w:left="220" w:hanging="220"/>
    </w:pPr>
  </w:style>
  <w:style w:type="paragraph" w:styleId="Citatfrteckningsrubrik">
    <w:name w:val="toa heading"/>
    <w:basedOn w:val="Normal"/>
    <w:next w:val="Normal"/>
    <w:uiPriority w:val="99"/>
    <w:semiHidden/>
    <w:unhideWhenUsed/>
    <w:rsid w:val="00457200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Frgadlista">
    <w:name w:val="Colorful List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rgadtabell1">
    <w:name w:val="Table Colorful 1"/>
    <w:basedOn w:val="Normaltabell"/>
    <w:uiPriority w:val="99"/>
    <w:semiHidden/>
    <w:unhideWhenUsed/>
    <w:rsid w:val="0045720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45720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45720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rgadskuggning">
    <w:name w:val="Colorful Shading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trutnt">
    <w:name w:val="Colorful Grid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-brev">
    <w:name w:val="envelope address"/>
    <w:basedOn w:val="Normal"/>
    <w:uiPriority w:val="99"/>
    <w:semiHidden/>
    <w:unhideWhenUsed/>
    <w:rsid w:val="00457200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kelsektion">
    <w:name w:val="Outline List 3"/>
    <w:basedOn w:val="Ingenlista"/>
    <w:uiPriority w:val="99"/>
    <w:semiHidden/>
    <w:unhideWhenUsed/>
    <w:rsid w:val="00457200"/>
    <w:pPr>
      <w:numPr>
        <w:numId w:val="26"/>
      </w:numPr>
    </w:pPr>
  </w:style>
  <w:style w:type="table" w:styleId="Oformateradtabell1">
    <w:name w:val="Plain Table 1"/>
    <w:basedOn w:val="Normaltabell"/>
    <w:uiPriority w:val="41"/>
    <w:rsid w:val="0045720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42"/>
    <w:rsid w:val="004572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3">
    <w:name w:val="Plain Table 3"/>
    <w:basedOn w:val="Normaltabell"/>
    <w:uiPriority w:val="43"/>
    <w:rsid w:val="004572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45720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45720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getavstnd">
    <w:name w:val="No Spacing"/>
    <w:uiPriority w:val="1"/>
    <w:qFormat/>
    <w:rsid w:val="00457200"/>
    <w:rPr>
      <w:rFonts w:ascii="Calibri" w:hAnsi="Calibri" w:cs="Calibri"/>
    </w:r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457200"/>
  </w:style>
  <w:style w:type="character" w:customStyle="1" w:styleId="DatumChar">
    <w:name w:val="Datum Char"/>
    <w:basedOn w:val="Standardstycketeckensnitt"/>
    <w:link w:val="Datum"/>
    <w:uiPriority w:val="99"/>
    <w:semiHidden/>
    <w:rsid w:val="00457200"/>
    <w:rPr>
      <w:rFonts w:ascii="Calibri" w:hAnsi="Calibri" w:cs="Calibri"/>
    </w:rPr>
  </w:style>
  <w:style w:type="paragraph" w:styleId="Normalwebb">
    <w:name w:val="Normal (Web)"/>
    <w:basedOn w:val="Normal"/>
    <w:uiPriority w:val="99"/>
    <w:semiHidden/>
    <w:unhideWhenUsed/>
    <w:rsid w:val="00457200"/>
    <w:rPr>
      <w:rFonts w:ascii="Times New Roman" w:hAnsi="Times New Roman" w:cs="Times New Roman"/>
      <w:sz w:val="24"/>
      <w:szCs w:val="24"/>
    </w:rPr>
  </w:style>
  <w:style w:type="character" w:styleId="Smarthyperlnk">
    <w:name w:val="Smart Hyperlink"/>
    <w:basedOn w:val="Standardstycketeckensnitt"/>
    <w:uiPriority w:val="99"/>
    <w:semiHidden/>
    <w:unhideWhenUsed/>
    <w:rsid w:val="00457200"/>
    <w:rPr>
      <w:rFonts w:ascii="Calibri" w:hAnsi="Calibri" w:cs="Calibri"/>
      <w:u w:val="dotted"/>
    </w:rPr>
  </w:style>
  <w:style w:type="character" w:styleId="Olstomnmnande">
    <w:name w:val="Unresolved Mention"/>
    <w:basedOn w:val="Standardstycketeckensnitt"/>
    <w:uiPriority w:val="99"/>
    <w:semiHidden/>
    <w:unhideWhenUsed/>
    <w:rsid w:val="00457200"/>
    <w:rPr>
      <w:rFonts w:ascii="Calibri" w:hAnsi="Calibri" w:cs="Calibri"/>
      <w:color w:val="605E5C"/>
      <w:shd w:val="clear" w:color="auto" w:fill="E1DFDD"/>
    </w:rPr>
  </w:style>
  <w:style w:type="paragraph" w:styleId="Brdtext">
    <w:name w:val="Body Text"/>
    <w:basedOn w:val="Normal"/>
    <w:link w:val="BrdtextChar"/>
    <w:uiPriority w:val="99"/>
    <w:semiHidden/>
    <w:unhideWhenUsed/>
    <w:rsid w:val="00457200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457200"/>
    <w:rPr>
      <w:rFonts w:ascii="Calibri" w:hAnsi="Calibri" w:cs="Calibri"/>
    </w:rPr>
  </w:style>
  <w:style w:type="paragraph" w:styleId="Brdtext2">
    <w:name w:val="Body Text 2"/>
    <w:basedOn w:val="Normal"/>
    <w:link w:val="Brdtext2Char"/>
    <w:uiPriority w:val="99"/>
    <w:semiHidden/>
    <w:unhideWhenUsed/>
    <w:rsid w:val="00457200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457200"/>
    <w:rPr>
      <w:rFonts w:ascii="Calibri" w:hAnsi="Calibri" w:cs="Calibri"/>
    </w:rPr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457200"/>
    <w:pPr>
      <w:spacing w:after="120"/>
      <w:ind w:left="360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457200"/>
    <w:rPr>
      <w:rFonts w:ascii="Calibri" w:hAnsi="Calibri" w:cs="Calibri"/>
    </w:rPr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457200"/>
    <w:pPr>
      <w:spacing w:after="120" w:line="480" w:lineRule="auto"/>
      <w:ind w:left="360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457200"/>
    <w:rPr>
      <w:rFonts w:ascii="Calibri" w:hAnsi="Calibri" w:cs="Calibri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457200"/>
    <w:pPr>
      <w:spacing w:after="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457200"/>
    <w:rPr>
      <w:rFonts w:ascii="Calibri" w:hAnsi="Calibri" w:cs="Calibri"/>
    </w:rPr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457200"/>
    <w:pPr>
      <w:spacing w:after="0"/>
      <w:ind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457200"/>
    <w:rPr>
      <w:rFonts w:ascii="Calibri" w:hAnsi="Calibri" w:cs="Calibri"/>
    </w:rPr>
  </w:style>
  <w:style w:type="paragraph" w:styleId="Normaltindrag">
    <w:name w:val="Normal Indent"/>
    <w:basedOn w:val="Normal"/>
    <w:uiPriority w:val="99"/>
    <w:semiHidden/>
    <w:unhideWhenUsed/>
    <w:rsid w:val="00457200"/>
    <w:pPr>
      <w:ind w:left="720"/>
    </w:p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457200"/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457200"/>
    <w:rPr>
      <w:rFonts w:ascii="Calibri" w:hAnsi="Calibri" w:cs="Calibri"/>
    </w:rPr>
  </w:style>
  <w:style w:type="table" w:styleId="Moderntabell">
    <w:name w:val="Table Contemporary"/>
    <w:basedOn w:val="Normaltabell"/>
    <w:uiPriority w:val="99"/>
    <w:semiHidden/>
    <w:unhideWhenUsed/>
    <w:rsid w:val="0045720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juslista">
    <w:name w:val="Light List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unhideWhenUsed/>
    <w:rsid w:val="004572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unhideWhenUsed/>
    <w:rsid w:val="00457200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unhideWhenUsed/>
    <w:rsid w:val="00457200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unhideWhenUsed/>
    <w:rsid w:val="00457200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unhideWhenUsed/>
    <w:rsid w:val="00457200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unhideWhenUsed/>
    <w:rsid w:val="00457200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unhideWhenUsed/>
    <w:rsid w:val="00457200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justrutnt">
    <w:name w:val="Light Grid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457200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rklista">
    <w:name w:val="Dark List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ell1ljus">
    <w:name w:val="List Table 1 Light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dekorfrg1">
    <w:name w:val="List Table 1 Light Accent 1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1ljusdekorfrg2">
    <w:name w:val="List Table 1 Light Accent 2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1ljusdekorfrg3">
    <w:name w:val="List Table 1 Light Accent 3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1ljusdekorfrg4">
    <w:name w:val="List Table 1 Light Accent 4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1ljusdekorfrg5">
    <w:name w:val="List Table 1 Light Accent 5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1ljusdekorfrg6">
    <w:name w:val="List Table 1 Light Accent 6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2">
    <w:name w:val="List Table 2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2dekorfrg1">
    <w:name w:val="List Table 2 Accent 1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2dekorfrg2">
    <w:name w:val="List Table 2 Accent 2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2dekorfrg3">
    <w:name w:val="List Table 2 Accent 3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2dekorfrg4">
    <w:name w:val="List Table 2 Accent 4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2dekorfrg5">
    <w:name w:val="List Table 2 Accent 5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2dekorfrg6">
    <w:name w:val="List Table 2 Accent 6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3">
    <w:name w:val="List Table 3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ell3dekorfrg1">
    <w:name w:val="List Table 3 Accent 1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ell3dekorfrg2">
    <w:name w:val="List Table 3 Accent 2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ell3dekorfrg3">
    <w:name w:val="List Table 3 Accent 3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ell3dekorfrg4">
    <w:name w:val="List Table 3 Accent 4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ell3dekorfrg5">
    <w:name w:val="List Table 3 Accent 5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ell3dekorfrg6">
    <w:name w:val="List Table 3 Accent 6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ell4">
    <w:name w:val="List Table 4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4dekorfrg1">
    <w:name w:val="List Table 4 Accent 1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4dekorfrg2">
    <w:name w:val="List Table 4 Accent 2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4dekorfrg3">
    <w:name w:val="List Table 4 Accent 3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4dekorfrg4">
    <w:name w:val="List Table 4 Accent 4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4dekorfrg5">
    <w:name w:val="List Table 4 Accent 5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4dekorfrg6">
    <w:name w:val="List Table 4 Accent 6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5mrk">
    <w:name w:val="List Table 5 Dark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1">
    <w:name w:val="List Table 5 Dark Accent 1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2">
    <w:name w:val="List Table 5 Dark Accent 2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3">
    <w:name w:val="List Table 5 Dark Accent 3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4">
    <w:name w:val="List Table 5 Dark Accent 4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5">
    <w:name w:val="List Table 5 Dark Accent 5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6">
    <w:name w:val="List Table 5 Dark Accent 6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">
    <w:name w:val="List Table 6 Colorful"/>
    <w:basedOn w:val="Normaltabell"/>
    <w:uiPriority w:val="51"/>
    <w:rsid w:val="0045720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6frgstarkdekorfrg1">
    <w:name w:val="List Table 6 Colorful Accent 1"/>
    <w:basedOn w:val="Normaltabell"/>
    <w:uiPriority w:val="51"/>
    <w:rsid w:val="0045720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6frgstarkdekorfrg2">
    <w:name w:val="List Table 6 Colorful Accent 2"/>
    <w:basedOn w:val="Normaltabell"/>
    <w:uiPriority w:val="51"/>
    <w:rsid w:val="0045720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6frgstarkdekorfrg3">
    <w:name w:val="List Table 6 Colorful Accent 3"/>
    <w:basedOn w:val="Normaltabell"/>
    <w:uiPriority w:val="51"/>
    <w:rsid w:val="0045720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6frgstarkdekorfrg4">
    <w:name w:val="List Table 6 Colorful Accent 4"/>
    <w:basedOn w:val="Normaltabell"/>
    <w:uiPriority w:val="51"/>
    <w:rsid w:val="0045720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6frgstarkdekorfrg5">
    <w:name w:val="List Table 6 Colorful Accent 5"/>
    <w:basedOn w:val="Normaltabell"/>
    <w:uiPriority w:val="51"/>
    <w:rsid w:val="0045720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6frgstarkdekorfrg6">
    <w:name w:val="List Table 6 Colorful Accent 6"/>
    <w:basedOn w:val="Normaltabell"/>
    <w:uiPriority w:val="51"/>
    <w:rsid w:val="0045720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7frgstark">
    <w:name w:val="List Table 7 Colorful"/>
    <w:basedOn w:val="Normaltabell"/>
    <w:uiPriority w:val="52"/>
    <w:rsid w:val="0045720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1">
    <w:name w:val="List Table 7 Colorful Accent 1"/>
    <w:basedOn w:val="Normaltabell"/>
    <w:uiPriority w:val="52"/>
    <w:rsid w:val="00457200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2">
    <w:name w:val="List Table 7 Colorful Accent 2"/>
    <w:basedOn w:val="Normaltabell"/>
    <w:uiPriority w:val="52"/>
    <w:rsid w:val="00457200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3">
    <w:name w:val="List Table 7 Colorful Accent 3"/>
    <w:basedOn w:val="Normaltabell"/>
    <w:uiPriority w:val="52"/>
    <w:rsid w:val="0045720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4">
    <w:name w:val="List Table 7 Colorful Accent 4"/>
    <w:basedOn w:val="Normaltabell"/>
    <w:uiPriority w:val="52"/>
    <w:rsid w:val="00457200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5">
    <w:name w:val="List Table 7 Colorful Accent 5"/>
    <w:basedOn w:val="Normaltabell"/>
    <w:uiPriority w:val="52"/>
    <w:rsid w:val="00457200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6">
    <w:name w:val="List Table 7 Colorful Accent 6"/>
    <w:basedOn w:val="Normaltabell"/>
    <w:uiPriority w:val="52"/>
    <w:rsid w:val="00457200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457200"/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457200"/>
    <w:rPr>
      <w:rFonts w:ascii="Calibri" w:hAnsi="Calibri" w:cs="Calibri"/>
    </w:r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457200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457200"/>
    <w:rPr>
      <w:rFonts w:ascii="Calibri" w:hAnsi="Calibri" w:cs="Calibri"/>
    </w:rPr>
  </w:style>
  <w:style w:type="table" w:styleId="Tabellmedkolumn1">
    <w:name w:val="Table Columns 1"/>
    <w:basedOn w:val="Normaltabell"/>
    <w:uiPriority w:val="99"/>
    <w:semiHidden/>
    <w:unhideWhenUsed/>
    <w:rsid w:val="0045720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45720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45720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45720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45720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">
    <w:name w:val="Signature"/>
    <w:basedOn w:val="Normal"/>
    <w:link w:val="SignaturChar"/>
    <w:uiPriority w:val="99"/>
    <w:semiHidden/>
    <w:unhideWhenUsed/>
    <w:rsid w:val="00457200"/>
    <w:pPr>
      <w:ind w:left="4320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457200"/>
    <w:rPr>
      <w:rFonts w:ascii="Calibri" w:hAnsi="Calibri" w:cs="Calibri"/>
    </w:rPr>
  </w:style>
  <w:style w:type="table" w:styleId="Enkeltabell1">
    <w:name w:val="Table Simple 1"/>
    <w:basedOn w:val="Normaltabell"/>
    <w:uiPriority w:val="99"/>
    <w:semiHidden/>
    <w:unhideWhenUsed/>
    <w:rsid w:val="0045720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45720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45720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iskrettabell1">
    <w:name w:val="Table Subtle 1"/>
    <w:basedOn w:val="Normaltabell"/>
    <w:uiPriority w:val="99"/>
    <w:semiHidden/>
    <w:unhideWhenUsed/>
    <w:rsid w:val="0045720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rsid w:val="0045720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457200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57200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57200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57200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57200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57200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57200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57200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57200"/>
    <w:pPr>
      <w:ind w:left="1980" w:hanging="220"/>
    </w:pPr>
  </w:style>
  <w:style w:type="paragraph" w:styleId="Indexrubrik">
    <w:name w:val="index heading"/>
    <w:basedOn w:val="Normal"/>
    <w:next w:val="Index1"/>
    <w:uiPriority w:val="99"/>
    <w:semiHidden/>
    <w:unhideWhenUsed/>
    <w:rsid w:val="00457200"/>
    <w:rPr>
      <w:rFonts w:ascii="Calibri Light" w:eastAsiaTheme="majorEastAsia" w:hAnsi="Calibri Light" w:cs="Calibri Light"/>
      <w:b/>
      <w:bCs/>
    </w:rPr>
  </w:style>
  <w:style w:type="paragraph" w:styleId="Avslutandetext">
    <w:name w:val="Closing"/>
    <w:basedOn w:val="Normal"/>
    <w:link w:val="AvslutandetextChar"/>
    <w:uiPriority w:val="99"/>
    <w:semiHidden/>
    <w:unhideWhenUsed/>
    <w:rsid w:val="00457200"/>
    <w:pPr>
      <w:ind w:left="4320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457200"/>
    <w:rPr>
      <w:rFonts w:ascii="Calibri" w:hAnsi="Calibri" w:cs="Calibri"/>
    </w:rPr>
  </w:style>
  <w:style w:type="table" w:styleId="Tabellrutnt">
    <w:name w:val="Table Grid"/>
    <w:basedOn w:val="Normaltabell"/>
    <w:uiPriority w:val="39"/>
    <w:rsid w:val="00457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uiPriority w:val="99"/>
    <w:semiHidden/>
    <w:unhideWhenUsed/>
    <w:rsid w:val="0045720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4572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45720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45720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45720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45720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45720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45720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ljust">
    <w:name w:val="Grid Table Light"/>
    <w:basedOn w:val="Normaltabell"/>
    <w:uiPriority w:val="40"/>
    <w:rsid w:val="004572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utntstabell1ljus">
    <w:name w:val="Grid Table 1 Light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1">
    <w:name w:val="Grid Table 1 Light Accent 1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-dekorfrg2">
    <w:name w:val="Grid Table 1 Light Accent 2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3">
    <w:name w:val="Grid Table 1 Light Accent 3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4">
    <w:name w:val="Grid Table 1 Light Accent 4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6">
    <w:name w:val="Grid Table 1 Light Accent 6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2dekorfrg1">
    <w:name w:val="Grid Table 2 Accent 1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2dekorfrg2">
    <w:name w:val="Grid Table 2 Accent 2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ntstabell2dekorfrg3">
    <w:name w:val="Grid Table 2 Accent 3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2dekorfrg4">
    <w:name w:val="Grid Table 2 Accent 4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2dekorfrg5">
    <w:name w:val="Grid Table 2 Accent 5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tntstabell2dekorfrg6">
    <w:name w:val="Grid Table 2 Accent 6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3">
    <w:name w:val="Grid Table 3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3dekorfrg1">
    <w:name w:val="Grid Table 3 Accent 1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utntstabell3dekorfrg2">
    <w:name w:val="Grid Table 3 Accent 2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tntstabell3dekorfrg3">
    <w:name w:val="Grid Table 3 Accent 3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ntstabell3dekorfrg4">
    <w:name w:val="Grid Table 3 Accent 4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tntstabell3dekorfrg5">
    <w:name w:val="Grid Table 3 Accent 5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utntstabell3dekorfrg6">
    <w:name w:val="Grid Table 3 Accent 6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utntstabell4">
    <w:name w:val="Grid Table 4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4dekorfrg1">
    <w:name w:val="Grid Table 4 Accent 1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4dekorfrg2">
    <w:name w:val="Grid Table 4 Accent 2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ntstabell4dekorfrg3">
    <w:name w:val="Grid Table 4 Accent 3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4dekorfrg4">
    <w:name w:val="Grid Table 4 Accent 4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4dekorfrg5">
    <w:name w:val="Grid Table 4 Accent 5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tntstabell4dekorfrg6">
    <w:name w:val="Grid Table 4 Accent 6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5mrk">
    <w:name w:val="Grid Table 5 Dark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ntstabell5mrkdekorfrg1">
    <w:name w:val="Grid Table 5 Dark Accent 1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utntstabell5mrkdekorfrg2">
    <w:name w:val="Grid Table 5 Dark Accent 2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utntstabell5mrkdekorfrg3">
    <w:name w:val="Grid Table 5 Dark Accent 3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5mrkdekorfrg4">
    <w:name w:val="Grid Table 5 Dark Accent 4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utntstabell5mrkdekorfrg5">
    <w:name w:val="Grid Table 5 Dark Accent 5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utntstabell5mrkdekorfrg6">
    <w:name w:val="Grid Table 5 Dark Accent 6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utntstabell6frgstark">
    <w:name w:val="Grid Table 6 Colorful"/>
    <w:basedOn w:val="Normaltabell"/>
    <w:uiPriority w:val="51"/>
    <w:rsid w:val="0045720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6frgstarkdekorfrg1">
    <w:name w:val="Grid Table 6 Colorful Accent 1"/>
    <w:basedOn w:val="Normaltabell"/>
    <w:uiPriority w:val="51"/>
    <w:rsid w:val="0045720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6frgstarkdekorfrg2">
    <w:name w:val="Grid Table 6 Colorful Accent 2"/>
    <w:basedOn w:val="Normaltabell"/>
    <w:uiPriority w:val="51"/>
    <w:rsid w:val="0045720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ntstabell6frgstarkdekorfrg3">
    <w:name w:val="Grid Table 6 Colorful Accent 3"/>
    <w:basedOn w:val="Normaltabell"/>
    <w:uiPriority w:val="51"/>
    <w:rsid w:val="0045720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6frgstarkdekorfrg4">
    <w:name w:val="Grid Table 6 Colorful Accent 4"/>
    <w:basedOn w:val="Normaltabell"/>
    <w:uiPriority w:val="51"/>
    <w:rsid w:val="0045720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6frgstarkdekorfrg5">
    <w:name w:val="Grid Table 6 Colorful Accent 5"/>
    <w:basedOn w:val="Normaltabell"/>
    <w:uiPriority w:val="51"/>
    <w:rsid w:val="0045720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tntstabell6frgstarkdekorfrg6">
    <w:name w:val="Grid Table 6 Colorful Accent 6"/>
    <w:basedOn w:val="Normaltabell"/>
    <w:uiPriority w:val="51"/>
    <w:rsid w:val="0045720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7frgstark">
    <w:name w:val="Grid Table 7 Colorful"/>
    <w:basedOn w:val="Normaltabell"/>
    <w:uiPriority w:val="52"/>
    <w:rsid w:val="0045720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7frgstarkdekorfrg1">
    <w:name w:val="Grid Table 7 Colorful Accent 1"/>
    <w:basedOn w:val="Normaltabell"/>
    <w:uiPriority w:val="52"/>
    <w:rsid w:val="0045720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utntstabell7frgstarkdekorfrg2">
    <w:name w:val="Grid Table 7 Colorful Accent 2"/>
    <w:basedOn w:val="Normaltabell"/>
    <w:uiPriority w:val="52"/>
    <w:rsid w:val="0045720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tntstabell7frgstarkdekorfrg3">
    <w:name w:val="Grid Table 7 Colorful Accent 3"/>
    <w:basedOn w:val="Normaltabell"/>
    <w:uiPriority w:val="52"/>
    <w:rsid w:val="0045720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ntstabell7frgstarkdekorfrg4">
    <w:name w:val="Grid Table 7 Colorful Accent 4"/>
    <w:basedOn w:val="Normaltabell"/>
    <w:uiPriority w:val="52"/>
    <w:rsid w:val="0045720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tntstabell7frgstarkdekorfrg5">
    <w:name w:val="Grid Table 7 Colorful Accent 5"/>
    <w:basedOn w:val="Normaltabell"/>
    <w:uiPriority w:val="52"/>
    <w:rsid w:val="0045720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utntstabell7frgstarkdekorfrg6">
    <w:name w:val="Grid Table 7 Colorful Accent 6"/>
    <w:basedOn w:val="Normaltabell"/>
    <w:uiPriority w:val="52"/>
    <w:rsid w:val="0045720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btabell1">
    <w:name w:val="Table Web 1"/>
    <w:basedOn w:val="Normaltabell"/>
    <w:uiPriority w:val="99"/>
    <w:semiHidden/>
    <w:unhideWhenUsed/>
    <w:rsid w:val="0045720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45720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rsid w:val="0045720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tnotsreferens">
    <w:name w:val="footnote reference"/>
    <w:basedOn w:val="Standardstycketeckensnitt"/>
    <w:uiPriority w:val="99"/>
    <w:semiHidden/>
    <w:unhideWhenUsed/>
    <w:rsid w:val="00457200"/>
    <w:rPr>
      <w:rFonts w:ascii="Calibri" w:hAnsi="Calibri" w:cs="Calibri"/>
      <w:vertAlign w:val="superscript"/>
    </w:rPr>
  </w:style>
  <w:style w:type="character" w:styleId="Radnummer">
    <w:name w:val="line number"/>
    <w:basedOn w:val="Standardstycketeckensnitt"/>
    <w:uiPriority w:val="99"/>
    <w:semiHidden/>
    <w:unhideWhenUsed/>
    <w:rsid w:val="00457200"/>
    <w:rPr>
      <w:rFonts w:ascii="Calibri" w:hAnsi="Calibri" w:cs="Calibri"/>
    </w:rPr>
  </w:style>
  <w:style w:type="table" w:styleId="Tabellmed3D-effekter1">
    <w:name w:val="Table 3D effects 1"/>
    <w:basedOn w:val="Normaltabell"/>
    <w:uiPriority w:val="99"/>
    <w:semiHidden/>
    <w:unhideWhenUsed/>
    <w:rsid w:val="0045720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45720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457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uiPriority w:val="99"/>
    <w:semiHidden/>
    <w:unhideWhenUsed/>
    <w:rsid w:val="0045720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lve\AppData\Local\Microsoft\Office\16.0\DTS\sv-SE%7b1B41ABAA-EE65-4E41-B01C-4F637545585E%7d\%7b38A0FFC5-059B-4841-953C-5823A5D5318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{38A0FFC5-059B-4841-953C-5823A5D53188}tf02786999_win32</Template>
  <TotalTime>0</TotalTime>
  <Pages>1</Pages>
  <Words>115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2023-03-20T11:43:00Z</dcterms:created>
  <dcterms:modified xsi:type="dcterms:W3CDTF">2023-03-20T12:24:00Z</dcterms:modified>
</cp:coreProperties>
</file>